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3A19D3" w:rsidRDefault="00A5240D">
      <w:pPr>
        <w:rPr>
          <w:b/>
          <w:u w:val="single"/>
        </w:rPr>
      </w:pPr>
      <w:r>
        <w:t xml:space="preserve">                  </w:t>
      </w:r>
      <w:r w:rsidR="008F1304">
        <w:t xml:space="preserve">                  </w:t>
      </w:r>
      <w:proofErr w:type="spellStart"/>
      <w:proofErr w:type="gramStart"/>
      <w:r w:rsidR="00773EFF">
        <w:t>s</w:t>
      </w:r>
      <w:bookmarkStart w:id="0" w:name="_GoBack"/>
      <w:bookmarkEnd w:id="0"/>
      <w:proofErr w:type="spellEnd"/>
      <w:proofErr w:type="gramEnd"/>
      <w:r w:rsidR="008F1304">
        <w:t xml:space="preserve">           </w:t>
      </w:r>
      <w:r>
        <w:t xml:space="preserve">  </w:t>
      </w:r>
      <w:r w:rsidRPr="003A19D3">
        <w:rPr>
          <w:b/>
          <w:u w:val="single"/>
        </w:rPr>
        <w:t>THEY GROW UP SO FAST.</w:t>
      </w:r>
    </w:p>
    <w:p w:rsidR="008F1304" w:rsidRDefault="008F1304"/>
    <w:p w:rsidR="00A5240D" w:rsidRDefault="008F1304">
      <w:r>
        <w:t xml:space="preserve">        </w:t>
      </w:r>
      <w:r w:rsidR="00A5240D">
        <w:t>I remember when Saturdays were for hangovers and reading. Now it is off to the park, to the playground</w:t>
      </w:r>
      <w:r>
        <w:t xml:space="preserve">, </w:t>
      </w:r>
      <w:r w:rsidR="00A5240D">
        <w:t>at the first sign of a bit of sunshine. I am so tired, so not up for this. The youngest has hardly slept for an hour all week. So naturally neither have I. It is not like their father would do it. I could happily fall asleep on this bench but you have got to keep them in sight all of the time. You neve</w:t>
      </w:r>
      <w:r>
        <w:t>r know what might</w:t>
      </w:r>
      <w:r w:rsidR="00A5240D">
        <w:t xml:space="preserve"> happen if you take your eye off of them for a second, it is a dangerous world.</w:t>
      </w:r>
    </w:p>
    <w:p w:rsidR="008F1304" w:rsidRDefault="008F1304"/>
    <w:p w:rsidR="00A5240D" w:rsidRDefault="00A5240D">
      <w:r>
        <w:t xml:space="preserve">       Oh God, that old woman is heading my way please don’t </w:t>
      </w:r>
      <w:r w:rsidR="008F1304">
        <w:t xml:space="preserve">sit beside me. Please </w:t>
      </w:r>
      <w:proofErr w:type="spellStart"/>
      <w:r w:rsidR="008F1304">
        <w:t>P</w:t>
      </w:r>
      <w:r>
        <w:t>lease</w:t>
      </w:r>
      <w:proofErr w:type="spellEnd"/>
      <w:r w:rsidR="008F1304">
        <w:t xml:space="preserve"> please</w:t>
      </w:r>
      <w:r>
        <w:t>…………..Yep, there she goes right next to me. Now she is going to talk. I just don’t have the energy for this. “They ar</w:t>
      </w:r>
      <w:r w:rsidR="008F1304">
        <w:t>e lovely when they are that age”,</w:t>
      </w:r>
      <w:r>
        <w:t xml:space="preserve"> she beams at me. I managed to grunt back at her. “But they grow up so first she informs me in a seriously annoying old lady know-it-all voice. “You should treasure this moment.” </w:t>
      </w:r>
    </w:p>
    <w:p w:rsidR="00A5240D" w:rsidRDefault="00A5240D"/>
    <w:p w:rsidR="00A5240D" w:rsidRDefault="00A5240D">
      <w:r>
        <w:t xml:space="preserve">   </w:t>
      </w:r>
      <w:r w:rsidR="008F1304">
        <w:t xml:space="preserve">     I am not going to hit her. S</w:t>
      </w:r>
      <w:r>
        <w:t>he means well. And really, I simply don’t have the strength.</w:t>
      </w:r>
    </w:p>
    <w:p w:rsidR="00A5240D" w:rsidRDefault="00A5240D"/>
    <w:p w:rsidR="00A5240D" w:rsidRDefault="00A5240D"/>
    <w:sectPr w:rsidR="00A5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0D"/>
    <w:rsid w:val="003A19D3"/>
    <w:rsid w:val="00645252"/>
    <w:rsid w:val="006D3D74"/>
    <w:rsid w:val="00773EFF"/>
    <w:rsid w:val="0083569A"/>
    <w:rsid w:val="008F1304"/>
    <w:rsid w:val="00A5240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C4F55-F8CE-4824-A2B5-B52D237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2020-02-12T07:45:00Z</dcterms:created>
  <dcterms:modified xsi:type="dcterms:W3CDTF">2020-02-12T09:50:00Z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